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tbl>
      <w:tblPr>
        <w:tblpPr w:leftFromText="180" w:rightFromText="180" w:vertAnchor="text" w:horzAnchor="page" w:tblpX="-4886" w:tblpY="57"/>
        <w:tblOverlap w:val="never"/>
        <w:tblW w:w="15843" w:type="dxa"/>
        <w:tblLayout w:type="fixed"/>
        <w:tblLook w:val="0000" w:firstRow="0" w:lastRow="0" w:firstColumn="0" w:lastColumn="0" w:noHBand="0" w:noVBand="0"/>
      </w:tblPr>
      <w:tblGrid>
        <w:gridCol w:w="5778"/>
        <w:gridCol w:w="10065"/>
      </w:tblGrid>
      <w:tr w:rsidR="00AF3B5F" w:rsidRPr="00A626F0" w:rsidTr="00C414DE">
        <w:trPr>
          <w:trHeight w:val="6522"/>
        </w:trPr>
        <w:tc>
          <w:tcPr>
            <w:tcW w:w="5778" w:type="dxa"/>
            <w:vMerge w:val="restart"/>
            <w:shd w:val="clear" w:color="auto" w:fill="auto"/>
          </w:tcPr>
          <w:p w:rsidR="00270788" w:rsidRPr="00A626F0" w:rsidRDefault="00AF3B5F" w:rsidP="00AF3B5F">
            <w:pPr>
              <w:tabs>
                <w:tab w:val="left" w:pos="3965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bookmarkStart w:id="0" w:name="_GoBack"/>
            <w:bookmarkEnd w:id="0"/>
            <w:r w:rsidRPr="00A626F0">
              <w:rPr>
                <w:rFonts w:ascii="Times New Roman" w:hAnsi="Times New Roman"/>
                <w:sz w:val="24"/>
                <w:szCs w:val="24"/>
              </w:rPr>
              <w:t xml:space="preserve">                 S </w:t>
            </w:r>
            <w:proofErr w:type="spellStart"/>
            <w:r w:rsidRPr="00A626F0">
              <w:rPr>
                <w:rFonts w:ascii="Times New Roman" w:hAnsi="Times New Roman"/>
                <w:sz w:val="24"/>
                <w:szCs w:val="24"/>
              </w:rPr>
              <w:t>SreeLekshmi</w:t>
            </w:r>
            <w:proofErr w:type="spellEnd"/>
          </w:p>
          <w:p w:rsidR="00F0363D" w:rsidRPr="00A626F0" w:rsidRDefault="00F0363D" w:rsidP="00AF3B5F">
            <w:pPr>
              <w:pStyle w:val="ContactInfo"/>
              <w:ind w:left="-13"/>
              <w:rPr>
                <w:rFonts w:ascii="Times New Roman" w:hAnsi="Times New Roman"/>
                <w:sz w:val="24"/>
                <w:szCs w:val="24"/>
              </w:rPr>
            </w:pPr>
          </w:p>
          <w:p w:rsidR="00F0363D" w:rsidRPr="00A626F0" w:rsidRDefault="00F0363D" w:rsidP="00AF3B5F">
            <w:pPr>
              <w:pStyle w:val="BodyText"/>
              <w:ind w:left="-13"/>
              <w:rPr>
                <w:rFonts w:ascii="Times New Roman" w:hAnsi="Times New Roman"/>
                <w:sz w:val="24"/>
                <w:szCs w:val="24"/>
              </w:rPr>
            </w:pPr>
          </w:p>
          <w:p w:rsidR="00F0363D" w:rsidRPr="00A626F0" w:rsidRDefault="00F0363D" w:rsidP="00AF3B5F">
            <w:pPr>
              <w:pStyle w:val="BodyText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  <w:p w:rsidR="00F0363D" w:rsidRPr="00A626F0" w:rsidRDefault="00F0363D" w:rsidP="00AF3B5F">
            <w:pPr>
              <w:pStyle w:val="Caption"/>
              <w:rPr>
                <w:rFonts w:ascii="Times New Roman" w:hAnsi="Times New Roman" w:cs="Times New Roman"/>
                <w:i w:val="0"/>
              </w:rPr>
            </w:pPr>
          </w:p>
          <w:p w:rsidR="00F0363D" w:rsidRPr="00A626F0" w:rsidRDefault="00F0363D" w:rsidP="00AF3B5F">
            <w:pPr>
              <w:pStyle w:val="BodyText"/>
              <w:ind w:left="-1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F0363D" w:rsidRPr="00A626F0" w:rsidRDefault="00B75B3D" w:rsidP="00AF3B5F">
            <w:pPr>
              <w:pStyle w:val="ContactInfo"/>
              <w:ind w:left="-1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626F0">
              <w:rPr>
                <w:rFonts w:ascii="Times New Roman" w:hAnsi="Times New Roman"/>
                <w:noProof/>
                <w:sz w:val="24"/>
                <w:szCs w:val="24"/>
                <w:lang w:val="en-IN" w:eastAsia="en-IN"/>
              </w:rPr>
              <w:drawing>
                <wp:inline distT="0" distB="0" distL="0" distR="0" wp14:anchorId="48EDBD5F" wp14:editId="6386CFFC">
                  <wp:extent cx="286385" cy="286385"/>
                  <wp:effectExtent l="0" t="0" r="0" b="0"/>
                  <wp:docPr id="8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1"/>
                          <pic:cNvPicPr>
                            <a:picLocks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2863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44323" w:rsidRPr="00A626F0" w:rsidRDefault="00444323" w:rsidP="00AF3B5F">
            <w:pPr>
              <w:pStyle w:val="ContactInfo"/>
              <w:ind w:left="-13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  <w:p w:rsidR="00F0363D" w:rsidRPr="00A626F0" w:rsidRDefault="00E3160F" w:rsidP="00AF3B5F">
            <w:pPr>
              <w:pStyle w:val="ContactInfo"/>
              <w:ind w:left="-13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626F0">
              <w:rPr>
                <w:rFonts w:ascii="Times New Roman" w:hAnsi="Times New Roman"/>
                <w:sz w:val="24"/>
                <w:szCs w:val="24"/>
              </w:rPr>
              <w:t>Thaivilakathu</w:t>
            </w:r>
            <w:proofErr w:type="spellEnd"/>
            <w:r w:rsidRPr="00A626F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626F0">
              <w:rPr>
                <w:rFonts w:ascii="Times New Roman" w:hAnsi="Times New Roman"/>
                <w:sz w:val="24"/>
                <w:szCs w:val="24"/>
              </w:rPr>
              <w:t>Putthen</w:t>
            </w:r>
            <w:proofErr w:type="spellEnd"/>
            <w:r w:rsidRPr="00A626F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626F0">
              <w:rPr>
                <w:rFonts w:ascii="Times New Roman" w:hAnsi="Times New Roman"/>
                <w:sz w:val="24"/>
                <w:szCs w:val="24"/>
              </w:rPr>
              <w:t>Veedu</w:t>
            </w:r>
            <w:proofErr w:type="spellEnd"/>
          </w:p>
          <w:p w:rsidR="00E3160F" w:rsidRPr="00A626F0" w:rsidRDefault="00AF3B5F" w:rsidP="00AF3B5F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A626F0">
              <w:rPr>
                <w:rFonts w:ascii="Times New Roman" w:hAnsi="Times New Roman"/>
                <w:sz w:val="24"/>
                <w:szCs w:val="24"/>
              </w:rPr>
              <w:t xml:space="preserve">                                       </w:t>
            </w:r>
            <w:proofErr w:type="spellStart"/>
            <w:r w:rsidR="00E3160F" w:rsidRPr="00A626F0">
              <w:rPr>
                <w:rFonts w:ascii="Times New Roman" w:hAnsi="Times New Roman"/>
                <w:sz w:val="24"/>
                <w:szCs w:val="24"/>
              </w:rPr>
              <w:t>Vayakkalloor</w:t>
            </w:r>
            <w:proofErr w:type="spellEnd"/>
          </w:p>
          <w:p w:rsidR="00E3160F" w:rsidRPr="00A626F0" w:rsidRDefault="00AF3B5F" w:rsidP="00AF3B5F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A626F0">
              <w:rPr>
                <w:rFonts w:ascii="Times New Roman" w:hAnsi="Times New Roman"/>
                <w:sz w:val="24"/>
                <w:szCs w:val="24"/>
              </w:rPr>
              <w:t xml:space="preserve">                                 </w:t>
            </w:r>
            <w:r w:rsidR="00E3160F" w:rsidRPr="00A626F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E3160F" w:rsidRPr="00A626F0">
              <w:rPr>
                <w:rFonts w:ascii="Times New Roman" w:hAnsi="Times New Roman"/>
                <w:sz w:val="24"/>
                <w:szCs w:val="24"/>
              </w:rPr>
              <w:t>Kanjampuram</w:t>
            </w:r>
            <w:proofErr w:type="spellEnd"/>
            <w:r w:rsidR="00E3160F" w:rsidRPr="00A626F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E946D3" w:rsidRPr="00A626F0">
              <w:rPr>
                <w:rFonts w:ascii="Times New Roman" w:hAnsi="Times New Roman"/>
                <w:sz w:val="24"/>
                <w:szCs w:val="24"/>
              </w:rPr>
              <w:t>p.o</w:t>
            </w:r>
            <w:proofErr w:type="spellEnd"/>
            <w:r w:rsidR="00E946D3" w:rsidRPr="00A626F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E946D3" w:rsidRPr="00A626F0" w:rsidRDefault="00E946D3" w:rsidP="00AF3B5F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A626F0">
              <w:rPr>
                <w:rFonts w:ascii="Times New Roman" w:hAnsi="Times New Roman"/>
                <w:sz w:val="24"/>
                <w:szCs w:val="24"/>
              </w:rPr>
              <w:t xml:space="preserve">                 </w:t>
            </w:r>
            <w:r w:rsidR="00AF3B5F" w:rsidRPr="00A626F0">
              <w:rPr>
                <w:rFonts w:ascii="Times New Roman" w:hAnsi="Times New Roman"/>
                <w:sz w:val="24"/>
                <w:szCs w:val="24"/>
              </w:rPr>
              <w:t xml:space="preserve">                        </w:t>
            </w:r>
            <w:r w:rsidRPr="00A626F0">
              <w:rPr>
                <w:rFonts w:ascii="Times New Roman" w:hAnsi="Times New Roman"/>
                <w:sz w:val="24"/>
                <w:szCs w:val="24"/>
              </w:rPr>
              <w:t xml:space="preserve">  629154</w:t>
            </w:r>
          </w:p>
          <w:p w:rsidR="000F69CC" w:rsidRPr="00A626F0" w:rsidRDefault="009D598B" w:rsidP="00AF3B5F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A626F0">
              <w:rPr>
                <w:rFonts w:ascii="Times New Roman" w:hAnsi="Times New Roman"/>
                <w:sz w:val="24"/>
                <w:szCs w:val="24"/>
              </w:rPr>
              <w:t xml:space="preserve">           </w:t>
            </w:r>
          </w:p>
          <w:p w:rsidR="00F0363D" w:rsidRPr="00A626F0" w:rsidRDefault="00F0363D" w:rsidP="00AF3B5F">
            <w:pPr>
              <w:pStyle w:val="ContactInfo"/>
              <w:ind w:left="-1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F0363D" w:rsidRPr="00A626F0" w:rsidRDefault="00B75B3D" w:rsidP="00AF3B5F">
            <w:pPr>
              <w:pStyle w:val="ContactInfo"/>
              <w:ind w:left="-1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626F0">
              <w:rPr>
                <w:rFonts w:ascii="Times New Roman" w:hAnsi="Times New Roman"/>
                <w:noProof/>
                <w:sz w:val="24"/>
                <w:szCs w:val="24"/>
                <w:lang w:val="en-IN" w:eastAsia="en-IN"/>
              </w:rPr>
              <w:drawing>
                <wp:inline distT="0" distB="0" distL="0" distR="0" wp14:anchorId="45E5D4A8" wp14:editId="1D1C1044">
                  <wp:extent cx="286385" cy="286385"/>
                  <wp:effectExtent l="0" t="0" r="0" b="0"/>
                  <wp:docPr id="7" name="Pictur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2"/>
                          <pic:cNvPicPr>
                            <a:picLocks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2863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446F3" w:rsidRPr="00A626F0" w:rsidRDefault="00B65A55" w:rsidP="00AF3B5F">
            <w:pPr>
              <w:pStyle w:val="ContactInfo"/>
              <w:ind w:left="-1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626F0">
              <w:rPr>
                <w:rFonts w:ascii="Times New Roman" w:hAnsi="Times New Roman"/>
                <w:sz w:val="24"/>
                <w:szCs w:val="24"/>
              </w:rPr>
              <w:t>+</w:t>
            </w:r>
            <w:r w:rsidR="00F62154" w:rsidRPr="00A626F0">
              <w:rPr>
                <w:rFonts w:ascii="Times New Roman" w:hAnsi="Times New Roman"/>
                <w:sz w:val="24"/>
                <w:szCs w:val="24"/>
              </w:rPr>
              <w:t>91</w:t>
            </w:r>
            <w:r w:rsidR="00AF3B5F" w:rsidRPr="00A626F0">
              <w:rPr>
                <w:rFonts w:ascii="Times New Roman" w:hAnsi="Times New Roman"/>
                <w:sz w:val="24"/>
                <w:szCs w:val="24"/>
              </w:rPr>
              <w:t xml:space="preserve"> 9360915761</w:t>
            </w:r>
          </w:p>
          <w:p w:rsidR="000446F3" w:rsidRPr="00A626F0" w:rsidRDefault="00AE2450" w:rsidP="00AF3B5F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A626F0">
              <w:rPr>
                <w:rFonts w:ascii="Times New Roman" w:hAnsi="Times New Roman"/>
                <w:sz w:val="24"/>
                <w:szCs w:val="24"/>
              </w:rPr>
              <w:t xml:space="preserve">              </w:t>
            </w:r>
            <w:r w:rsidR="00AF3B5F" w:rsidRPr="00A626F0">
              <w:rPr>
                <w:rFonts w:ascii="Times New Roman" w:hAnsi="Times New Roman"/>
                <w:sz w:val="24"/>
                <w:szCs w:val="24"/>
              </w:rPr>
              <w:t xml:space="preserve">                      </w:t>
            </w:r>
            <w:r w:rsidR="0005299C" w:rsidRPr="00A626F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F0363D" w:rsidRPr="00A626F0" w:rsidRDefault="00F0363D" w:rsidP="00AF3B5F">
            <w:pPr>
              <w:pStyle w:val="BodyText"/>
              <w:spacing w:before="0" w:after="0"/>
              <w:ind w:left="-1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F0363D" w:rsidRPr="00A626F0" w:rsidRDefault="00F0363D" w:rsidP="00AF3B5F">
            <w:pPr>
              <w:pStyle w:val="BodyText"/>
              <w:spacing w:before="0"/>
              <w:rPr>
                <w:rFonts w:ascii="Times New Roman" w:hAnsi="Times New Roman"/>
                <w:sz w:val="24"/>
                <w:szCs w:val="24"/>
              </w:rPr>
            </w:pPr>
          </w:p>
          <w:p w:rsidR="00F0363D" w:rsidRPr="00A626F0" w:rsidRDefault="00B75B3D" w:rsidP="00AF3B5F">
            <w:pPr>
              <w:pStyle w:val="BodyText"/>
              <w:spacing w:before="0" w:after="0"/>
              <w:ind w:left="-1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626F0">
              <w:rPr>
                <w:rFonts w:ascii="Times New Roman" w:hAnsi="Times New Roman"/>
                <w:noProof/>
                <w:sz w:val="24"/>
                <w:szCs w:val="24"/>
                <w:lang w:val="en-IN" w:eastAsia="en-IN"/>
              </w:rPr>
              <w:lastRenderedPageBreak/>
              <w:drawing>
                <wp:inline distT="0" distB="0" distL="0" distR="0" wp14:anchorId="58A8D55F" wp14:editId="600E8117">
                  <wp:extent cx="323215" cy="323215"/>
                  <wp:effectExtent l="0" t="0" r="0" b="0"/>
                  <wp:docPr id="6" name="Pictur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3"/>
                          <pic:cNvPicPr>
                            <a:picLocks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215" cy="3232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0363D" w:rsidRPr="00A626F0" w:rsidRDefault="00AF3B5F" w:rsidP="00AF3B5F">
            <w:pPr>
              <w:pStyle w:val="BodyText"/>
              <w:spacing w:before="0"/>
              <w:ind w:left="-1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626F0">
              <w:rPr>
                <w:rFonts w:ascii="Times New Roman" w:hAnsi="Times New Roman"/>
                <w:spacing w:val="0"/>
                <w:sz w:val="24"/>
                <w:szCs w:val="24"/>
              </w:rPr>
              <w:t>Lekshmisreelekshmi85@gmail.com</w:t>
            </w:r>
            <w:r w:rsidR="004A2FB7" w:rsidRPr="00A626F0">
              <w:rPr>
                <w:rFonts w:ascii="Times New Roman" w:hAnsi="Times New Roman"/>
                <w:spacing w:val="0"/>
                <w:sz w:val="24"/>
                <w:szCs w:val="24"/>
              </w:rPr>
              <w:t xml:space="preserve"> </w:t>
            </w:r>
          </w:p>
          <w:p w:rsidR="00F0363D" w:rsidRPr="00A626F0" w:rsidRDefault="00F0363D" w:rsidP="00AF3B5F">
            <w:pPr>
              <w:pStyle w:val="BodyText"/>
              <w:spacing w:before="0" w:after="0"/>
              <w:ind w:left="-1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4A2FB7" w:rsidRPr="00A626F0" w:rsidRDefault="00F75A8B" w:rsidP="00AF3B5F">
            <w:pPr>
              <w:pStyle w:val="BodyText"/>
              <w:spacing w:before="0" w:after="0"/>
              <w:ind w:left="-1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626F0">
              <w:rPr>
                <w:rFonts w:ascii="Times New Roman" w:hAnsi="Times New Roman"/>
                <w:sz w:val="24"/>
                <w:szCs w:val="24"/>
              </w:rPr>
              <w:t>21</w:t>
            </w:r>
            <w:r w:rsidR="004A2FB7" w:rsidRPr="00A626F0">
              <w:rPr>
                <w:rFonts w:ascii="Times New Roman" w:hAnsi="Times New Roman"/>
                <w:sz w:val="24"/>
                <w:szCs w:val="24"/>
                <w:vertAlign w:val="superscript"/>
              </w:rPr>
              <w:t>th</w:t>
            </w:r>
            <w:r w:rsidRPr="00A626F0">
              <w:rPr>
                <w:rFonts w:ascii="Times New Roman" w:hAnsi="Times New Roman"/>
                <w:sz w:val="24"/>
                <w:szCs w:val="24"/>
              </w:rPr>
              <w:t xml:space="preserve"> August 2003</w:t>
            </w:r>
          </w:p>
          <w:p w:rsidR="00F0363D" w:rsidRPr="00A626F0" w:rsidRDefault="00F0363D" w:rsidP="00AF3B5F">
            <w:pPr>
              <w:pStyle w:val="BodyText"/>
              <w:spacing w:before="0" w:after="0"/>
              <w:ind w:left="-1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6C2BFD" w:rsidRPr="00A626F0" w:rsidRDefault="00B75B3D" w:rsidP="00F75A8B">
            <w:pPr>
              <w:pStyle w:val="BodyText"/>
              <w:spacing w:before="0" w:after="0" w:line="480" w:lineRule="auto"/>
              <w:ind w:left="-1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626F0">
              <w:rPr>
                <w:rFonts w:ascii="Times New Roman" w:hAnsi="Times New Roman"/>
                <w:noProof/>
                <w:sz w:val="24"/>
                <w:szCs w:val="24"/>
                <w:lang w:val="en-IN" w:eastAsia="en-IN"/>
              </w:rPr>
              <w:drawing>
                <wp:inline distT="0" distB="0" distL="0" distR="0" wp14:anchorId="277B388E" wp14:editId="3D357A53">
                  <wp:extent cx="524510" cy="467360"/>
                  <wp:effectExtent l="0" t="0" r="0" b="0"/>
                  <wp:docPr id="5" name="Pictur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5"/>
                          <pic:cNvPicPr>
                            <a:picLocks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4510" cy="467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75A8B" w:rsidRPr="00A626F0" w:rsidRDefault="00F75A8B" w:rsidP="00F75A8B">
            <w:pPr>
              <w:pStyle w:val="Caption"/>
              <w:rPr>
                <w:rFonts w:ascii="Times New Roman" w:hAnsi="Times New Roman" w:cs="Times New Roman"/>
                <w:b/>
              </w:rPr>
            </w:pPr>
            <w:r w:rsidRPr="00A626F0">
              <w:rPr>
                <w:rFonts w:ascii="Times New Roman" w:hAnsi="Times New Roman" w:cs="Times New Roman"/>
              </w:rPr>
              <w:t xml:space="preserve">              </w:t>
            </w:r>
            <w:r w:rsidRPr="00A626F0">
              <w:rPr>
                <w:rFonts w:ascii="Times New Roman" w:hAnsi="Times New Roman" w:cs="Times New Roman"/>
                <w:b/>
              </w:rPr>
              <w:t>Other Interest</w:t>
            </w:r>
          </w:p>
          <w:p w:rsidR="001B6FAC" w:rsidRPr="00A626F0" w:rsidRDefault="00F75A8B" w:rsidP="00AF3B5F">
            <w:pPr>
              <w:pStyle w:val="BodyText"/>
              <w:spacing w:after="0"/>
              <w:ind w:left="0"/>
              <w:rPr>
                <w:rFonts w:ascii="Times New Roman" w:hAnsi="Times New Roman"/>
                <w:sz w:val="24"/>
                <w:szCs w:val="24"/>
                <w:lang w:val="en-AU" w:eastAsia="en-AU"/>
              </w:rPr>
            </w:pPr>
            <w:r w:rsidRPr="00A626F0">
              <w:rPr>
                <w:rFonts w:ascii="Times New Roman" w:hAnsi="Times New Roman"/>
                <w:sz w:val="24"/>
                <w:szCs w:val="24"/>
                <w:lang w:val="en-AU" w:eastAsia="en-AU"/>
              </w:rPr>
              <w:t xml:space="preserve">   </w:t>
            </w:r>
          </w:p>
          <w:p w:rsidR="002A7A99" w:rsidRPr="00A626F0" w:rsidRDefault="00B83BEA" w:rsidP="00AF3B5F">
            <w:pPr>
              <w:pStyle w:val="BodyText"/>
              <w:numPr>
                <w:ilvl w:val="0"/>
                <w:numId w:val="11"/>
              </w:numPr>
              <w:spacing w:after="0"/>
              <w:rPr>
                <w:rFonts w:ascii="Times New Roman" w:hAnsi="Times New Roman"/>
                <w:sz w:val="24"/>
                <w:szCs w:val="24"/>
                <w:lang w:val="en-AU" w:eastAsia="en-AU"/>
              </w:rPr>
            </w:pPr>
            <w:r w:rsidRPr="00A626F0">
              <w:rPr>
                <w:rFonts w:ascii="Times New Roman" w:hAnsi="Times New Roman"/>
                <w:sz w:val="24"/>
                <w:szCs w:val="24"/>
                <w:lang w:val="en-AU" w:eastAsia="en-AU"/>
              </w:rPr>
              <w:t>Cooking</w:t>
            </w:r>
          </w:p>
          <w:p w:rsidR="002A7A99" w:rsidRPr="00A626F0" w:rsidRDefault="00B83BEA" w:rsidP="00AF3B5F">
            <w:pPr>
              <w:pStyle w:val="BodyText"/>
              <w:numPr>
                <w:ilvl w:val="0"/>
                <w:numId w:val="11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A626F0">
              <w:rPr>
                <w:rFonts w:ascii="Times New Roman" w:hAnsi="Times New Roman"/>
                <w:sz w:val="24"/>
                <w:szCs w:val="24"/>
              </w:rPr>
              <w:t>Reading Books</w:t>
            </w:r>
          </w:p>
          <w:p w:rsidR="002A7A99" w:rsidRPr="00A626F0" w:rsidRDefault="00B83BEA" w:rsidP="00AF3B5F">
            <w:pPr>
              <w:pStyle w:val="BodyText"/>
              <w:numPr>
                <w:ilvl w:val="0"/>
                <w:numId w:val="11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A626F0">
              <w:rPr>
                <w:rFonts w:ascii="Times New Roman" w:hAnsi="Times New Roman"/>
                <w:sz w:val="24"/>
                <w:szCs w:val="24"/>
              </w:rPr>
              <w:t xml:space="preserve">Listening  </w:t>
            </w:r>
            <w:r w:rsidR="00280F82" w:rsidRPr="00A626F0">
              <w:rPr>
                <w:rFonts w:ascii="Times New Roman" w:hAnsi="Times New Roman"/>
                <w:sz w:val="24"/>
                <w:szCs w:val="24"/>
              </w:rPr>
              <w:t>Music</w:t>
            </w:r>
          </w:p>
          <w:p w:rsidR="002A7A99" w:rsidRPr="00A626F0" w:rsidRDefault="00B83BEA" w:rsidP="00AF3B5F">
            <w:pPr>
              <w:pStyle w:val="BodyText"/>
              <w:numPr>
                <w:ilvl w:val="0"/>
                <w:numId w:val="11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A626F0">
              <w:rPr>
                <w:rFonts w:ascii="Times New Roman" w:hAnsi="Times New Roman"/>
                <w:sz w:val="24"/>
                <w:szCs w:val="24"/>
              </w:rPr>
              <w:t>Gardening</w:t>
            </w:r>
          </w:p>
          <w:p w:rsidR="002A7A99" w:rsidRPr="00A626F0" w:rsidRDefault="002A7A99" w:rsidP="00AF3B5F">
            <w:pPr>
              <w:pStyle w:val="BodyText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:rsidR="002A7A99" w:rsidRPr="00A626F0" w:rsidRDefault="002A7A99" w:rsidP="00AF3B5F">
            <w:pPr>
              <w:pStyle w:val="BodyText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:rsidR="002A7A99" w:rsidRPr="00A626F0" w:rsidRDefault="002A7A99" w:rsidP="00AF3B5F">
            <w:pPr>
              <w:pStyle w:val="BodyText"/>
              <w:snapToGrid w:val="0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2A7A99" w:rsidRPr="00A626F0" w:rsidRDefault="002A7A99" w:rsidP="00AF3B5F">
            <w:pPr>
              <w:pStyle w:val="BodyText"/>
              <w:ind w:left="540"/>
              <w:rPr>
                <w:rFonts w:ascii="Times New Roman" w:hAnsi="Times New Roman"/>
                <w:b/>
                <w:sz w:val="24"/>
                <w:szCs w:val="24"/>
              </w:rPr>
            </w:pPr>
            <w:r w:rsidRPr="00A626F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AF3B5F" w:rsidRPr="00A626F0">
              <w:rPr>
                <w:rFonts w:ascii="Times New Roman" w:hAnsi="Times New Roman"/>
                <w:b/>
                <w:sz w:val="24"/>
                <w:szCs w:val="24"/>
              </w:rPr>
              <w:t xml:space="preserve">               </w:t>
            </w:r>
            <w:r w:rsidRPr="00A626F0">
              <w:rPr>
                <w:rFonts w:ascii="Times New Roman" w:hAnsi="Times New Roman"/>
                <w:b/>
                <w:sz w:val="24"/>
                <w:szCs w:val="24"/>
              </w:rPr>
              <w:t xml:space="preserve"> Languages</w:t>
            </w:r>
            <w:r w:rsidR="00F75A8B" w:rsidRPr="00A626F0">
              <w:rPr>
                <w:rFonts w:ascii="Times New Roman" w:hAnsi="Times New Roman"/>
                <w:b/>
                <w:sz w:val="24"/>
                <w:szCs w:val="24"/>
              </w:rPr>
              <w:t xml:space="preserve">      </w:t>
            </w:r>
          </w:p>
          <w:p w:rsidR="00F75A8B" w:rsidRPr="00A626F0" w:rsidRDefault="00F75A8B" w:rsidP="00AF3B5F">
            <w:pPr>
              <w:pStyle w:val="BodyText"/>
              <w:ind w:left="540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83BEA" w:rsidRPr="00A626F0" w:rsidRDefault="00AF3B5F" w:rsidP="00B21CA0">
            <w:pPr>
              <w:pStyle w:val="BodyText"/>
              <w:numPr>
                <w:ilvl w:val="0"/>
                <w:numId w:val="18"/>
              </w:numPr>
              <w:rPr>
                <w:rFonts w:ascii="Times New Roman" w:hAnsi="Times New Roman"/>
                <w:sz w:val="24"/>
                <w:szCs w:val="24"/>
              </w:rPr>
            </w:pPr>
            <w:r w:rsidRPr="00A626F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A7A99" w:rsidRPr="00A626F0">
              <w:rPr>
                <w:rFonts w:ascii="Times New Roman" w:hAnsi="Times New Roman"/>
                <w:sz w:val="24"/>
                <w:szCs w:val="24"/>
              </w:rPr>
              <w:t xml:space="preserve">English </w:t>
            </w:r>
            <w:r w:rsidR="00B83BEA" w:rsidRPr="00A626F0">
              <w:rPr>
                <w:rFonts w:ascii="Times New Roman" w:hAnsi="Times New Roman"/>
                <w:sz w:val="24"/>
                <w:szCs w:val="24"/>
              </w:rPr>
              <w:t>–</w:t>
            </w:r>
            <w:r w:rsidR="002A7A99" w:rsidRPr="00A626F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A7A99" w:rsidRPr="00A626F0">
              <w:rPr>
                <w:rFonts w:ascii="Times New Roman" w:hAnsi="Times New Roman"/>
                <w:i/>
                <w:sz w:val="24"/>
                <w:szCs w:val="24"/>
              </w:rPr>
              <w:t>fluent</w:t>
            </w:r>
          </w:p>
          <w:p w:rsidR="00B83BEA" w:rsidRPr="00A626F0" w:rsidRDefault="00B83BEA" w:rsidP="00B21CA0">
            <w:pPr>
              <w:pStyle w:val="BodyText"/>
              <w:numPr>
                <w:ilvl w:val="0"/>
                <w:numId w:val="18"/>
              </w:numPr>
              <w:rPr>
                <w:rFonts w:ascii="Times New Roman" w:hAnsi="Times New Roman"/>
                <w:sz w:val="24"/>
                <w:szCs w:val="24"/>
              </w:rPr>
            </w:pPr>
            <w:r w:rsidRPr="00A626F0">
              <w:rPr>
                <w:rFonts w:ascii="Times New Roman" w:hAnsi="Times New Roman"/>
                <w:sz w:val="24"/>
                <w:szCs w:val="24"/>
              </w:rPr>
              <w:t xml:space="preserve">Tamil – </w:t>
            </w:r>
            <w:r w:rsidRPr="00A626F0">
              <w:rPr>
                <w:rFonts w:ascii="Times New Roman" w:hAnsi="Times New Roman"/>
                <w:i/>
                <w:sz w:val="24"/>
                <w:szCs w:val="24"/>
              </w:rPr>
              <w:t>fluent</w:t>
            </w:r>
          </w:p>
          <w:p w:rsidR="002A7A99" w:rsidRPr="00A626F0" w:rsidRDefault="002A7A99" w:rsidP="00B21CA0">
            <w:pPr>
              <w:pStyle w:val="BodyText"/>
              <w:numPr>
                <w:ilvl w:val="0"/>
                <w:numId w:val="18"/>
              </w:numPr>
              <w:rPr>
                <w:rFonts w:ascii="Times New Roman" w:hAnsi="Times New Roman"/>
                <w:sz w:val="24"/>
                <w:szCs w:val="24"/>
              </w:rPr>
            </w:pPr>
            <w:r w:rsidRPr="00A626F0">
              <w:rPr>
                <w:rFonts w:ascii="Times New Roman" w:hAnsi="Times New Roman"/>
                <w:sz w:val="24"/>
                <w:szCs w:val="24"/>
              </w:rPr>
              <w:t xml:space="preserve">Malayalam </w:t>
            </w:r>
            <w:r w:rsidR="00D22210" w:rsidRPr="00A626F0">
              <w:rPr>
                <w:rFonts w:ascii="Times New Roman" w:hAnsi="Times New Roman"/>
                <w:sz w:val="24"/>
                <w:szCs w:val="24"/>
              </w:rPr>
              <w:t>–</w:t>
            </w:r>
            <w:r w:rsidRPr="00A626F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D22210" w:rsidRPr="00A626F0">
              <w:rPr>
                <w:rFonts w:ascii="Times New Roman" w:hAnsi="Times New Roman"/>
                <w:i/>
                <w:sz w:val="24"/>
                <w:szCs w:val="24"/>
              </w:rPr>
              <w:t xml:space="preserve">fluent </w:t>
            </w:r>
          </w:p>
          <w:p w:rsidR="002A7A99" w:rsidRPr="00A626F0" w:rsidRDefault="002A7A99" w:rsidP="00AF3B5F">
            <w:pPr>
              <w:pStyle w:val="BodyText"/>
              <w:spacing w:after="0"/>
              <w:ind w:left="0"/>
              <w:rPr>
                <w:rFonts w:ascii="Times New Roman" w:hAnsi="Times New Roman"/>
                <w:sz w:val="24"/>
                <w:szCs w:val="24"/>
                <w:lang w:val="en-AU" w:eastAsia="en-AU"/>
              </w:rPr>
            </w:pPr>
          </w:p>
          <w:p w:rsidR="00A34E44" w:rsidRPr="00A626F0" w:rsidRDefault="00A34E44" w:rsidP="00AF3B5F">
            <w:pPr>
              <w:pStyle w:val="BodyText"/>
              <w:snapToGrid w:val="0"/>
              <w:ind w:left="0"/>
              <w:rPr>
                <w:rFonts w:ascii="Times New Roman" w:hAnsi="Times New Roman"/>
                <w:sz w:val="24"/>
                <w:szCs w:val="24"/>
                <w:lang w:val="en-AU" w:eastAsia="en-AU"/>
              </w:rPr>
            </w:pPr>
          </w:p>
          <w:p w:rsidR="00A34E44" w:rsidRPr="00A626F0" w:rsidRDefault="00A34E44" w:rsidP="00AF3B5F">
            <w:pPr>
              <w:pStyle w:val="BodyText"/>
              <w:ind w:left="540"/>
              <w:rPr>
                <w:rFonts w:ascii="Times New Roman" w:hAnsi="Times New Roman"/>
                <w:b/>
                <w:sz w:val="24"/>
                <w:szCs w:val="24"/>
              </w:rPr>
            </w:pPr>
            <w:r w:rsidRPr="00A626F0">
              <w:rPr>
                <w:rFonts w:ascii="Times New Roman" w:hAnsi="Times New Roman"/>
                <w:b/>
                <w:sz w:val="24"/>
                <w:szCs w:val="24"/>
                <w:lang w:val="en-AU" w:eastAsia="en-AU"/>
              </w:rPr>
              <w:t xml:space="preserve">Referrals </w:t>
            </w:r>
          </w:p>
          <w:p w:rsidR="00A34E44" w:rsidRPr="00A626F0" w:rsidRDefault="00A94D69" w:rsidP="00AF3B5F">
            <w:pPr>
              <w:pStyle w:val="BodyText"/>
              <w:ind w:left="54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626F0">
              <w:rPr>
                <w:rFonts w:ascii="Times New Roman" w:hAnsi="Times New Roman"/>
                <w:sz w:val="24"/>
                <w:szCs w:val="24"/>
              </w:rPr>
              <w:t>S</w:t>
            </w:r>
            <w:r w:rsidR="00B21CA0" w:rsidRPr="00A626F0">
              <w:rPr>
                <w:rFonts w:ascii="Times New Roman" w:hAnsi="Times New Roman"/>
                <w:sz w:val="24"/>
                <w:szCs w:val="24"/>
              </w:rPr>
              <w:t>ubha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A34E44" w:rsidRPr="00A626F0" w:rsidRDefault="00A34E44" w:rsidP="00AF3B5F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065" w:type="dxa"/>
            <w:tcBorders>
              <w:left w:val="dashSmallGap" w:sz="8" w:space="0" w:color="00000A"/>
            </w:tcBorders>
            <w:shd w:val="clear" w:color="auto" w:fill="auto"/>
          </w:tcPr>
          <w:p w:rsidR="00F0363D" w:rsidRPr="00A626F0" w:rsidRDefault="00F0363D" w:rsidP="00AF3B5F">
            <w:pPr>
              <w:pStyle w:val="Heading1"/>
              <w:rPr>
                <w:rFonts w:ascii="Times New Roman" w:hAnsi="Times New Roman" w:cs="Times New Roman"/>
                <w:sz w:val="24"/>
                <w:szCs w:val="24"/>
              </w:rPr>
            </w:pPr>
            <w:r w:rsidRPr="00A626F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Career Objective</w:t>
            </w:r>
          </w:p>
          <w:p w:rsidR="00F0363D" w:rsidRPr="00A626F0" w:rsidRDefault="00B75B3D" w:rsidP="00AF3B5F">
            <w:pPr>
              <w:pStyle w:val="Heading2"/>
              <w:shd w:val="clear" w:color="auto" w:fill="FFFFFF"/>
              <w:spacing w:before="0" w:after="215" w:line="602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626F0">
              <w:rPr>
                <w:rFonts w:ascii="Times New Roman" w:hAnsi="Times New Roman" w:cs="Times New Roman"/>
                <w:noProof/>
                <w:sz w:val="24"/>
                <w:szCs w:val="24"/>
                <w:lang w:val="en-IN" w:eastAsia="en-IN"/>
              </w:rPr>
              <w:drawing>
                <wp:anchor distT="0" distB="0" distL="114300" distR="114300" simplePos="0" relativeHeight="251654144" behindDoc="0" locked="0" layoutInCell="1" allowOverlap="1" wp14:anchorId="47A29AB8" wp14:editId="44165325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-356870</wp:posOffset>
                  </wp:positionV>
                  <wp:extent cx="322580" cy="322580"/>
                  <wp:effectExtent l="0" t="0" r="0" b="0"/>
                  <wp:wrapTight wrapText="bothSides">
                    <wp:wrapPolygon edited="0">
                      <wp:start x="0" y="0"/>
                      <wp:lineTo x="0" y="20409"/>
                      <wp:lineTo x="20409" y="20409"/>
                      <wp:lineTo x="20409" y="0"/>
                      <wp:lineTo x="0" y="0"/>
                    </wp:wrapPolygon>
                  </wp:wrapTight>
                  <wp:docPr id="10" name="Pictur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3"/>
                          <pic:cNvPicPr>
                            <a:picLocks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2580" cy="3225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D0610" w:rsidRPr="00A626F0">
              <w:rPr>
                <w:rFonts w:ascii="Times New Roman" w:hAnsi="Times New Roman" w:cs="Times New Roman"/>
                <w:sz w:val="24"/>
                <w:szCs w:val="24"/>
              </w:rPr>
              <w:t xml:space="preserve"> To seek a challenging position where I can explore myself to sharpen my abilities and to improve my knowledge in a reputed firm with a long term career growth possibilities.</w:t>
            </w:r>
          </w:p>
          <w:p w:rsidR="00F0363D" w:rsidRPr="00A626F0" w:rsidRDefault="00F0363D" w:rsidP="00AF3B5F">
            <w:pPr>
              <w:shd w:val="clear" w:color="auto" w:fill="FFFFFF"/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</w:p>
          <w:p w:rsidR="00F0363D" w:rsidRPr="00A626F0" w:rsidRDefault="00F0363D" w:rsidP="00AF3B5F">
            <w:pPr>
              <w:shd w:val="clear" w:color="auto" w:fill="FFFFFF"/>
              <w:ind w:left="2019" w:right="-2552" w:firstLine="142"/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F3B5F" w:rsidRPr="00A626F0" w:rsidTr="00C414DE">
        <w:trPr>
          <w:trHeight w:val="10890"/>
        </w:trPr>
        <w:tc>
          <w:tcPr>
            <w:tcW w:w="5778" w:type="dxa"/>
            <w:vMerge/>
            <w:shd w:val="clear" w:color="auto" w:fill="auto"/>
          </w:tcPr>
          <w:p w:rsidR="00F0363D" w:rsidRPr="00A626F0" w:rsidRDefault="00F0363D" w:rsidP="00AF3B5F">
            <w:pPr>
              <w:snapToGri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065" w:type="dxa"/>
            <w:tcBorders>
              <w:left w:val="dashSmallGap" w:sz="8" w:space="0" w:color="00000A"/>
            </w:tcBorders>
            <w:shd w:val="clear" w:color="auto" w:fill="auto"/>
          </w:tcPr>
          <w:p w:rsidR="00A626F0" w:rsidRDefault="00B21CA0" w:rsidP="00B21CA0">
            <w:pPr>
              <w:tabs>
                <w:tab w:val="left" w:pos="1159"/>
              </w:tabs>
              <w:rPr>
                <w:rFonts w:ascii="Times New Roman" w:hAnsi="Times New Roman"/>
                <w:b/>
                <w:sz w:val="28"/>
                <w:szCs w:val="28"/>
              </w:rPr>
            </w:pPr>
            <w:r w:rsidRPr="00A626F0">
              <w:rPr>
                <w:rFonts w:ascii="Times New Roman" w:hAnsi="Times New Roman"/>
              </w:rPr>
              <w:t xml:space="preserve">      </w:t>
            </w:r>
            <w:r w:rsidR="00A626F0" w:rsidRPr="00A626F0">
              <w:rPr>
                <w:rFonts w:ascii="Times New Roman" w:hAnsi="Times New Roman"/>
                <w:b/>
                <w:sz w:val="28"/>
                <w:szCs w:val="28"/>
              </w:rPr>
              <w:t>Education</w:t>
            </w:r>
          </w:p>
          <w:p w:rsidR="00A626F0" w:rsidRDefault="00A626F0" w:rsidP="00B21CA0">
            <w:pPr>
              <w:tabs>
                <w:tab w:val="left" w:pos="1159"/>
              </w:tabs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                  </w:t>
            </w:r>
          </w:p>
          <w:p w:rsidR="00A626F0" w:rsidRPr="00A626F0" w:rsidRDefault="001F4371" w:rsidP="00B21CA0">
            <w:pPr>
              <w:tabs>
                <w:tab w:val="left" w:pos="1159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              </w:t>
            </w:r>
            <w:proofErr w:type="spellStart"/>
            <w:r w:rsidR="00C414DE">
              <w:rPr>
                <w:rFonts w:ascii="Times New Roman" w:hAnsi="Times New Roman"/>
                <w:sz w:val="26"/>
                <w:szCs w:val="26"/>
              </w:rPr>
              <w:t>B</w:t>
            </w:r>
            <w:r w:rsidR="00A626F0" w:rsidRPr="00A626F0">
              <w:rPr>
                <w:rFonts w:ascii="Times New Roman" w:hAnsi="Times New Roman"/>
                <w:sz w:val="26"/>
                <w:szCs w:val="26"/>
              </w:rPr>
              <w:t>sc</w:t>
            </w:r>
            <w:proofErr w:type="spellEnd"/>
            <w:r w:rsidR="00A626F0" w:rsidRPr="00A626F0">
              <w:rPr>
                <w:rFonts w:ascii="Times New Roman" w:hAnsi="Times New Roman"/>
                <w:sz w:val="26"/>
                <w:szCs w:val="26"/>
              </w:rPr>
              <w:t xml:space="preserve"> Computer Science </w:t>
            </w:r>
          </w:p>
          <w:p w:rsidR="00A626F0" w:rsidRPr="00A626F0" w:rsidRDefault="00A626F0" w:rsidP="00B21CA0">
            <w:pPr>
              <w:tabs>
                <w:tab w:val="left" w:pos="1159"/>
              </w:tabs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A626F0" w:rsidRPr="00A626F0" w:rsidRDefault="00A626F0" w:rsidP="00A626F0">
            <w:pPr>
              <w:rPr>
                <w:rFonts w:ascii="Times New Roman" w:hAnsi="Times New Roman"/>
              </w:rPr>
            </w:pPr>
          </w:p>
          <w:p w:rsidR="00A626F0" w:rsidRPr="00A626F0" w:rsidRDefault="00A626F0" w:rsidP="00A626F0">
            <w:pPr>
              <w:rPr>
                <w:rFonts w:ascii="Times New Roman" w:hAnsi="Times New Roman"/>
              </w:rPr>
            </w:pPr>
          </w:p>
          <w:p w:rsidR="00A626F0" w:rsidRPr="00A626F0" w:rsidRDefault="00A626F0" w:rsidP="00A626F0">
            <w:pPr>
              <w:rPr>
                <w:rFonts w:ascii="Times New Roman" w:hAnsi="Times New Roman"/>
              </w:rPr>
            </w:pPr>
          </w:p>
          <w:p w:rsidR="00A626F0" w:rsidRPr="00A626F0" w:rsidRDefault="00A626F0" w:rsidP="00A626F0">
            <w:pPr>
              <w:rPr>
                <w:rFonts w:ascii="Times New Roman" w:hAnsi="Times New Roman"/>
              </w:rPr>
            </w:pPr>
          </w:p>
          <w:p w:rsidR="00A626F0" w:rsidRPr="00A626F0" w:rsidRDefault="00A626F0" w:rsidP="00A626F0">
            <w:pPr>
              <w:rPr>
                <w:rFonts w:ascii="Times New Roman" w:hAnsi="Times New Roman"/>
              </w:rPr>
            </w:pPr>
          </w:p>
          <w:p w:rsidR="00A626F0" w:rsidRPr="00A626F0" w:rsidRDefault="00A626F0" w:rsidP="00A626F0">
            <w:pPr>
              <w:rPr>
                <w:rFonts w:ascii="Times New Roman" w:hAnsi="Times New Roman"/>
              </w:rPr>
            </w:pPr>
          </w:p>
          <w:p w:rsidR="00A626F0" w:rsidRPr="00A626F0" w:rsidRDefault="00A626F0" w:rsidP="00A626F0">
            <w:pPr>
              <w:rPr>
                <w:rFonts w:ascii="Times New Roman" w:hAnsi="Times New Roman"/>
              </w:rPr>
            </w:pPr>
          </w:p>
          <w:p w:rsidR="00A626F0" w:rsidRPr="00A626F0" w:rsidRDefault="00A626F0" w:rsidP="00A626F0">
            <w:pPr>
              <w:rPr>
                <w:rFonts w:ascii="Times New Roman" w:hAnsi="Times New Roman"/>
              </w:rPr>
            </w:pPr>
          </w:p>
          <w:p w:rsidR="00A626F0" w:rsidRDefault="00A626F0" w:rsidP="00A626F0">
            <w:pPr>
              <w:tabs>
                <w:tab w:val="left" w:pos="3535"/>
              </w:tabs>
              <w:rPr>
                <w:rFonts w:ascii="Times New Roman" w:hAnsi="Times New Roman"/>
              </w:rPr>
            </w:pPr>
            <w:r w:rsidRPr="00A626F0">
              <w:rPr>
                <w:rFonts w:ascii="Times New Roman" w:hAnsi="Times New Roman"/>
              </w:rPr>
              <w:tab/>
            </w:r>
          </w:p>
          <w:p w:rsidR="00A626F0" w:rsidRPr="00A626F0" w:rsidRDefault="00A626F0" w:rsidP="00A626F0">
            <w:pPr>
              <w:rPr>
                <w:rFonts w:ascii="Times New Roman" w:hAnsi="Times New Roman"/>
              </w:rPr>
            </w:pPr>
          </w:p>
          <w:p w:rsidR="00A626F0" w:rsidRPr="00A626F0" w:rsidRDefault="00A626F0" w:rsidP="00A626F0">
            <w:pPr>
              <w:tabs>
                <w:tab w:val="left" w:pos="2843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ab/>
            </w:r>
          </w:p>
          <w:p w:rsidR="00A626F0" w:rsidRDefault="00A626F0" w:rsidP="00A626F0">
            <w:pPr>
              <w:rPr>
                <w:rFonts w:ascii="Times New Roman" w:hAnsi="Times New Roman"/>
              </w:rPr>
            </w:pPr>
          </w:p>
          <w:p w:rsidR="00A626F0" w:rsidRDefault="00A626F0" w:rsidP="00A626F0">
            <w:pPr>
              <w:rPr>
                <w:rFonts w:ascii="Times New Roman" w:hAnsi="Times New Roman"/>
              </w:rPr>
            </w:pPr>
          </w:p>
          <w:p w:rsidR="001F4371" w:rsidRDefault="00A626F0" w:rsidP="00A626F0">
            <w:pPr>
              <w:tabs>
                <w:tab w:val="left" w:pos="2151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ab/>
            </w:r>
          </w:p>
          <w:p w:rsidR="001F4371" w:rsidRPr="001F4371" w:rsidRDefault="001F4371" w:rsidP="001F4371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1F4371" w:rsidRPr="001F4371" w:rsidRDefault="001F4371" w:rsidP="001F4371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1F4371" w:rsidRPr="001F4371" w:rsidRDefault="001F4371" w:rsidP="001F4371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1F4371" w:rsidRDefault="001F4371" w:rsidP="001F4371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257AF9" w:rsidRPr="001F4371" w:rsidRDefault="001F4371" w:rsidP="001F4371">
            <w:pPr>
              <w:pStyle w:val="Caption"/>
              <w:rPr>
                <w:rFonts w:ascii="Times New Roman" w:hAnsi="Times New Roman" w:cs="Times New Roman"/>
                <w:i w:val="0"/>
              </w:rPr>
            </w:pPr>
            <w:r>
              <w:tab/>
            </w:r>
          </w:p>
        </w:tc>
      </w:tr>
      <w:tr w:rsidR="00D60759" w:rsidRPr="00A626F0" w:rsidTr="00C414DE">
        <w:trPr>
          <w:gridAfter w:val="1"/>
          <w:wAfter w:w="10065" w:type="dxa"/>
          <w:trHeight w:val="276"/>
        </w:trPr>
        <w:tc>
          <w:tcPr>
            <w:tcW w:w="5778" w:type="dxa"/>
            <w:vMerge/>
            <w:shd w:val="clear" w:color="auto" w:fill="auto"/>
          </w:tcPr>
          <w:p w:rsidR="00D60759" w:rsidRPr="00A626F0" w:rsidRDefault="00D60759" w:rsidP="00AF3B5F">
            <w:pPr>
              <w:snapToGrid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F0363D" w:rsidRPr="00A626F0" w:rsidRDefault="00F0363D" w:rsidP="00D60759">
      <w:pPr>
        <w:rPr>
          <w:rFonts w:ascii="Times New Roman" w:hAnsi="Times New Roman"/>
          <w:sz w:val="24"/>
          <w:szCs w:val="24"/>
        </w:rPr>
      </w:pPr>
    </w:p>
    <w:sectPr w:rsidR="00F0363D" w:rsidRPr="00A626F0" w:rsidSect="00A94D69">
      <w:headerReference w:type="default" r:id="rId14"/>
      <w:pgSz w:w="15840" w:h="12240" w:orient="landscape"/>
      <w:pgMar w:top="851" w:right="1440" w:bottom="1440" w:left="2160" w:header="1021" w:footer="720" w:gutter="0"/>
      <w:cols w:space="720"/>
      <w:docGrid w:linePitch="272" w:charSpace="184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53ED" w:rsidRDefault="007F53ED">
      <w:r>
        <w:separator/>
      </w:r>
    </w:p>
  </w:endnote>
  <w:endnote w:type="continuationSeparator" w:id="0">
    <w:p w:rsidR="007F53ED" w:rsidRDefault="007F53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 Regular"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53ED" w:rsidRDefault="007F53ED">
      <w:r>
        <w:separator/>
      </w:r>
    </w:p>
  </w:footnote>
  <w:footnote w:type="continuationSeparator" w:id="0">
    <w:p w:rsidR="007F53ED" w:rsidRDefault="007F53E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1CA0" w:rsidRDefault="00B21CA0">
    <w:pPr>
      <w:pStyle w:val="Header"/>
    </w:pPr>
  </w:p>
  <w:p w:rsidR="00B21CA0" w:rsidRDefault="00B21CA0">
    <w:pPr>
      <w:pStyle w:val="Header"/>
    </w:pPr>
  </w:p>
  <w:p w:rsidR="00B21CA0" w:rsidRDefault="00B21CA0">
    <w:pPr>
      <w:pStyle w:val="Header"/>
    </w:pPr>
  </w:p>
  <w:p w:rsidR="00B21CA0" w:rsidRDefault="00B21CA0">
    <w:pPr>
      <w:pStyle w:val="Header"/>
      <w:rPr>
        <w:b/>
      </w:rPr>
    </w:pPr>
    <w:r w:rsidRPr="00033F98">
      <w:rPr>
        <w:b/>
      </w:rPr>
      <w:t xml:space="preserve">                                                                                      </w:t>
    </w:r>
    <w:r w:rsidR="00033F98">
      <w:rPr>
        <w:b/>
      </w:rPr>
      <w:t xml:space="preserve">                            </w:t>
    </w:r>
    <w:r w:rsidRPr="00033F98">
      <w:rPr>
        <w:b/>
      </w:rPr>
      <w:t xml:space="preserve"> </w:t>
    </w:r>
  </w:p>
  <w:p w:rsidR="00033F98" w:rsidRDefault="00033F98">
    <w:pPr>
      <w:pStyle w:val="Header"/>
      <w:rPr>
        <w:b/>
      </w:rPr>
    </w:pPr>
  </w:p>
  <w:p w:rsidR="00033F98" w:rsidRPr="00033F98" w:rsidRDefault="00A94D69" w:rsidP="00A94D69">
    <w:pPr>
      <w:pStyle w:val="Header"/>
      <w:tabs>
        <w:tab w:val="left" w:pos="7144"/>
      </w:tabs>
      <w:rPr>
        <w:b/>
      </w:rPr>
    </w:pPr>
    <w:r>
      <w:rPr>
        <w:b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3pt;height:11.3pt" o:bullet="t">
        <v:imagedata r:id="rId1" o:title="mso9547"/>
      </v:shape>
    </w:pict>
  </w:numPicBullet>
  <w:abstractNum w:abstractNumId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1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cs="Wingdings"/>
        <w:sz w:val="22"/>
        <w:szCs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3"/>
    <w:multiLevelType w:val="multilevel"/>
    <w:tmpl w:val="00000003"/>
    <w:name w:val="WW8Num2"/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cs="Wingding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3">
    <w:nsid w:val="00000004"/>
    <w:multiLevelType w:val="multilevel"/>
    <w:tmpl w:val="00000004"/>
    <w:name w:val="WW8Num3"/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cs="Wingdings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  <w:sz w:val="22"/>
        <w:szCs w:val="22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  <w:sz w:val="22"/>
        <w:szCs w:val="22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  <w:sz w:val="22"/>
        <w:szCs w:val="22"/>
      </w:rPr>
    </w:lvl>
  </w:abstractNum>
  <w:abstractNum w:abstractNumId="4">
    <w:nsid w:val="00000005"/>
    <w:multiLevelType w:val="multilevel"/>
    <w:tmpl w:val="00000005"/>
    <w:name w:val="WW8Num4"/>
    <w:lvl w:ilvl="0">
      <w:start w:val="1"/>
      <w:numFmt w:val="bullet"/>
      <w:lvlText w:val=""/>
      <w:lvlJc w:val="left"/>
      <w:pPr>
        <w:tabs>
          <w:tab w:val="num" w:pos="-360"/>
        </w:tabs>
        <w:ind w:left="360" w:hanging="360"/>
      </w:pPr>
      <w:rPr>
        <w:rFonts w:ascii="Wingdings" w:hAnsi="Wingdings" w:cs="Wingdings"/>
      </w:rPr>
    </w:lvl>
    <w:lvl w:ilvl="1">
      <w:start w:val="1"/>
      <w:numFmt w:val="bullet"/>
      <w:lvlText w:val="o"/>
      <w:lvlJc w:val="left"/>
      <w:pPr>
        <w:tabs>
          <w:tab w:val="num" w:pos="-36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-36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-36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-36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-36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-36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-36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-360"/>
        </w:tabs>
        <w:ind w:left="6120" w:hanging="360"/>
      </w:pPr>
      <w:rPr>
        <w:rFonts w:ascii="Wingdings" w:hAnsi="Wingdings" w:cs="Wingdings"/>
      </w:rPr>
    </w:lvl>
  </w:abstractNum>
  <w:abstractNum w:abstractNumId="5">
    <w:nsid w:val="00000006"/>
    <w:multiLevelType w:val="multilevel"/>
    <w:tmpl w:val="00000006"/>
    <w:name w:val="WW8Num5"/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cs="Wingding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6">
    <w:nsid w:val="00000007"/>
    <w:multiLevelType w:val="multilevel"/>
    <w:tmpl w:val="00000007"/>
    <w:name w:val="WW8Num6"/>
    <w:lvl w:ilvl="0">
      <w:start w:val="1"/>
      <w:numFmt w:val="bullet"/>
      <w:lvlText w:val=""/>
      <w:lvlJc w:val="left"/>
      <w:pPr>
        <w:tabs>
          <w:tab w:val="num" w:pos="0"/>
        </w:tabs>
        <w:ind w:left="878" w:hanging="360"/>
      </w:pPr>
      <w:rPr>
        <w:rFonts w:ascii="Wingdings" w:hAnsi="Wingdings" w:cs="Wingdings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98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18" w:hanging="360"/>
      </w:pPr>
      <w:rPr>
        <w:rFonts w:ascii="Wingdings" w:hAnsi="Wingdings" w:cs="Wingdings"/>
        <w:sz w:val="22"/>
        <w:szCs w:val="22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38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758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478" w:hanging="360"/>
      </w:pPr>
      <w:rPr>
        <w:rFonts w:ascii="Wingdings" w:hAnsi="Wingdings" w:cs="Wingdings"/>
        <w:sz w:val="22"/>
        <w:szCs w:val="22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98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18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38" w:hanging="360"/>
      </w:pPr>
      <w:rPr>
        <w:rFonts w:ascii="Wingdings" w:hAnsi="Wingdings" w:cs="Wingdings"/>
        <w:sz w:val="22"/>
        <w:szCs w:val="22"/>
      </w:rPr>
    </w:lvl>
  </w:abstractNum>
  <w:abstractNum w:abstractNumId="7">
    <w:nsid w:val="00000008"/>
    <w:multiLevelType w:val="multilevel"/>
    <w:tmpl w:val="AFFE3AF4"/>
    <w:name w:val="WW8Num7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8">
    <w:nsid w:val="00000009"/>
    <w:multiLevelType w:val="multilevel"/>
    <w:tmpl w:val="00000009"/>
    <w:name w:val="WW8Num8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  <w:sz w:val="22"/>
        <w:szCs w:val="22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  <w:sz w:val="22"/>
        <w:szCs w:val="22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  <w:sz w:val="22"/>
        <w:szCs w:val="22"/>
      </w:rPr>
    </w:lvl>
  </w:abstractNum>
  <w:abstractNum w:abstractNumId="9">
    <w:nsid w:val="0000000A"/>
    <w:multiLevelType w:val="multilevel"/>
    <w:tmpl w:val="0000000A"/>
    <w:name w:val="WW8Num9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10">
    <w:nsid w:val="044E4430"/>
    <w:multiLevelType w:val="hybridMultilevel"/>
    <w:tmpl w:val="3E409F00"/>
    <w:lvl w:ilvl="0" w:tplc="4009000B">
      <w:start w:val="1"/>
      <w:numFmt w:val="bullet"/>
      <w:lvlText w:val=""/>
      <w:lvlJc w:val="left"/>
      <w:pPr>
        <w:ind w:left="644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71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78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86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93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00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07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14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2203" w:hanging="360"/>
      </w:pPr>
      <w:rPr>
        <w:rFonts w:ascii="Wingdings" w:hAnsi="Wingdings" w:hint="default"/>
      </w:rPr>
    </w:lvl>
  </w:abstractNum>
  <w:abstractNum w:abstractNumId="11">
    <w:nsid w:val="07882E20"/>
    <w:multiLevelType w:val="hybridMultilevel"/>
    <w:tmpl w:val="83FCF4DA"/>
    <w:lvl w:ilvl="0" w:tplc="40090001">
      <w:start w:val="1"/>
      <w:numFmt w:val="bullet"/>
      <w:lvlText w:val=""/>
      <w:lvlJc w:val="left"/>
      <w:pPr>
        <w:ind w:left="87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abstractNum w:abstractNumId="12">
    <w:nsid w:val="07EE6CE4"/>
    <w:multiLevelType w:val="hybridMultilevel"/>
    <w:tmpl w:val="64E87786"/>
    <w:lvl w:ilvl="0" w:tplc="0809000D">
      <w:start w:val="1"/>
      <w:numFmt w:val="bullet"/>
      <w:lvlText w:val=""/>
      <w:lvlJc w:val="left"/>
      <w:pPr>
        <w:ind w:left="2486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2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3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0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46" w:hanging="360"/>
      </w:pPr>
      <w:rPr>
        <w:rFonts w:ascii="Wingdings" w:hAnsi="Wingdings" w:hint="default"/>
      </w:rPr>
    </w:lvl>
  </w:abstractNum>
  <w:abstractNum w:abstractNumId="13">
    <w:nsid w:val="13083BEC"/>
    <w:multiLevelType w:val="hybridMultilevel"/>
    <w:tmpl w:val="B3540D7C"/>
    <w:lvl w:ilvl="0" w:tplc="0809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14">
    <w:nsid w:val="157D07A5"/>
    <w:multiLevelType w:val="hybridMultilevel"/>
    <w:tmpl w:val="D7C41272"/>
    <w:lvl w:ilvl="0" w:tplc="08090005">
      <w:start w:val="1"/>
      <w:numFmt w:val="bullet"/>
      <w:lvlText w:val=""/>
      <w:lvlJc w:val="left"/>
      <w:pPr>
        <w:ind w:left="1511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2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71" w:hanging="360"/>
      </w:pPr>
      <w:rPr>
        <w:rFonts w:ascii="Wingdings" w:hAnsi="Wingdings" w:hint="default"/>
      </w:rPr>
    </w:lvl>
  </w:abstractNum>
  <w:abstractNum w:abstractNumId="15">
    <w:nsid w:val="1B595245"/>
    <w:multiLevelType w:val="hybridMultilevel"/>
    <w:tmpl w:val="0696208C"/>
    <w:lvl w:ilvl="0" w:tplc="40090007">
      <w:start w:val="1"/>
      <w:numFmt w:val="bullet"/>
      <w:lvlText w:val=""/>
      <w:lvlPicBulletId w:val="0"/>
      <w:lvlJc w:val="left"/>
      <w:pPr>
        <w:ind w:left="231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78" w:hanging="360"/>
      </w:pPr>
      <w:rPr>
        <w:rFonts w:ascii="Wingdings" w:hAnsi="Wingdings" w:hint="default"/>
      </w:rPr>
    </w:lvl>
  </w:abstractNum>
  <w:abstractNum w:abstractNumId="16">
    <w:nsid w:val="2DB414BA"/>
    <w:multiLevelType w:val="hybridMultilevel"/>
    <w:tmpl w:val="677EBA9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FEB7941"/>
    <w:multiLevelType w:val="hybridMultilevel"/>
    <w:tmpl w:val="FEE8B308"/>
    <w:lvl w:ilvl="0" w:tplc="40090009">
      <w:start w:val="1"/>
      <w:numFmt w:val="bullet"/>
      <w:lvlText w:val=""/>
      <w:lvlJc w:val="left"/>
      <w:pPr>
        <w:ind w:left="159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1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3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5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7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9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1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3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58" w:hanging="360"/>
      </w:pPr>
      <w:rPr>
        <w:rFonts w:ascii="Wingdings" w:hAnsi="Wingdings" w:hint="default"/>
      </w:rPr>
    </w:lvl>
  </w:abstractNum>
  <w:abstractNum w:abstractNumId="18">
    <w:nsid w:val="4FBC25B4"/>
    <w:multiLevelType w:val="hybridMultilevel"/>
    <w:tmpl w:val="6D168140"/>
    <w:lvl w:ilvl="0" w:tplc="0809000D">
      <w:start w:val="1"/>
      <w:numFmt w:val="bullet"/>
      <w:lvlText w:val=""/>
      <w:lvlJc w:val="left"/>
      <w:pPr>
        <w:ind w:left="1072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3"/>
  </w:num>
  <w:num w:numId="12">
    <w:abstractNumId w:val="18"/>
  </w:num>
  <w:num w:numId="13">
    <w:abstractNumId w:val="12"/>
  </w:num>
  <w:num w:numId="14">
    <w:abstractNumId w:val="16"/>
  </w:num>
  <w:num w:numId="15">
    <w:abstractNumId w:val="14"/>
  </w:num>
  <w:num w:numId="16">
    <w:abstractNumId w:val="11"/>
  </w:num>
  <w:num w:numId="17">
    <w:abstractNumId w:val="17"/>
  </w:num>
  <w:num w:numId="18">
    <w:abstractNumId w:val="15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6FE8"/>
    <w:rsid w:val="00005DF3"/>
    <w:rsid w:val="00033F98"/>
    <w:rsid w:val="00042B87"/>
    <w:rsid w:val="000446F3"/>
    <w:rsid w:val="0005299C"/>
    <w:rsid w:val="0005363C"/>
    <w:rsid w:val="00065D9C"/>
    <w:rsid w:val="000968B4"/>
    <w:rsid w:val="000B1477"/>
    <w:rsid w:val="000D171A"/>
    <w:rsid w:val="000E0DE0"/>
    <w:rsid w:val="000F69CC"/>
    <w:rsid w:val="00106D2B"/>
    <w:rsid w:val="001203EF"/>
    <w:rsid w:val="00123C56"/>
    <w:rsid w:val="00134D41"/>
    <w:rsid w:val="001A4146"/>
    <w:rsid w:val="001B6FAC"/>
    <w:rsid w:val="001F4371"/>
    <w:rsid w:val="00251577"/>
    <w:rsid w:val="00257AF9"/>
    <w:rsid w:val="00266AB6"/>
    <w:rsid w:val="00270788"/>
    <w:rsid w:val="00280F82"/>
    <w:rsid w:val="002A7A99"/>
    <w:rsid w:val="002B05C3"/>
    <w:rsid w:val="003161F9"/>
    <w:rsid w:val="00332F11"/>
    <w:rsid w:val="00352539"/>
    <w:rsid w:val="00370215"/>
    <w:rsid w:val="00382937"/>
    <w:rsid w:val="00384B11"/>
    <w:rsid w:val="00394DFF"/>
    <w:rsid w:val="00397504"/>
    <w:rsid w:val="003E1506"/>
    <w:rsid w:val="003E4AA5"/>
    <w:rsid w:val="003E7709"/>
    <w:rsid w:val="00415DDE"/>
    <w:rsid w:val="004348F7"/>
    <w:rsid w:val="00435C99"/>
    <w:rsid w:val="00444323"/>
    <w:rsid w:val="00445C80"/>
    <w:rsid w:val="00496113"/>
    <w:rsid w:val="004A2FB7"/>
    <w:rsid w:val="004A7980"/>
    <w:rsid w:val="004C1291"/>
    <w:rsid w:val="004D1D83"/>
    <w:rsid w:val="004E2C00"/>
    <w:rsid w:val="004E764C"/>
    <w:rsid w:val="00513567"/>
    <w:rsid w:val="00544790"/>
    <w:rsid w:val="00555700"/>
    <w:rsid w:val="00556FE8"/>
    <w:rsid w:val="00590763"/>
    <w:rsid w:val="005A1263"/>
    <w:rsid w:val="005B0D58"/>
    <w:rsid w:val="00614764"/>
    <w:rsid w:val="006325A9"/>
    <w:rsid w:val="0064136A"/>
    <w:rsid w:val="00667C2C"/>
    <w:rsid w:val="0067684D"/>
    <w:rsid w:val="006C292B"/>
    <w:rsid w:val="006C2BFD"/>
    <w:rsid w:val="006D0610"/>
    <w:rsid w:val="006E0CAC"/>
    <w:rsid w:val="00733281"/>
    <w:rsid w:val="007460DA"/>
    <w:rsid w:val="00746636"/>
    <w:rsid w:val="007B1FE3"/>
    <w:rsid w:val="007B5358"/>
    <w:rsid w:val="007F33BE"/>
    <w:rsid w:val="007F53ED"/>
    <w:rsid w:val="00836277"/>
    <w:rsid w:val="00836333"/>
    <w:rsid w:val="00840482"/>
    <w:rsid w:val="008A4078"/>
    <w:rsid w:val="008B13A0"/>
    <w:rsid w:val="00945A98"/>
    <w:rsid w:val="009467BB"/>
    <w:rsid w:val="00980E0E"/>
    <w:rsid w:val="009908E9"/>
    <w:rsid w:val="009B3E19"/>
    <w:rsid w:val="009D598B"/>
    <w:rsid w:val="00A32F0B"/>
    <w:rsid w:val="00A34E44"/>
    <w:rsid w:val="00A626F0"/>
    <w:rsid w:val="00A83FF1"/>
    <w:rsid w:val="00A94D69"/>
    <w:rsid w:val="00AA2F29"/>
    <w:rsid w:val="00AA5859"/>
    <w:rsid w:val="00AB1EC0"/>
    <w:rsid w:val="00AB2478"/>
    <w:rsid w:val="00AC1AFD"/>
    <w:rsid w:val="00AD1A4E"/>
    <w:rsid w:val="00AE2450"/>
    <w:rsid w:val="00AF3B5F"/>
    <w:rsid w:val="00B15B2F"/>
    <w:rsid w:val="00B175D5"/>
    <w:rsid w:val="00B21CA0"/>
    <w:rsid w:val="00B51100"/>
    <w:rsid w:val="00B65A55"/>
    <w:rsid w:val="00B67DAA"/>
    <w:rsid w:val="00B75B3D"/>
    <w:rsid w:val="00B83BEA"/>
    <w:rsid w:val="00BD0A6C"/>
    <w:rsid w:val="00BE3927"/>
    <w:rsid w:val="00BE655F"/>
    <w:rsid w:val="00BF200E"/>
    <w:rsid w:val="00C0432F"/>
    <w:rsid w:val="00C23366"/>
    <w:rsid w:val="00C414DE"/>
    <w:rsid w:val="00C42A35"/>
    <w:rsid w:val="00C55C14"/>
    <w:rsid w:val="00C843CD"/>
    <w:rsid w:val="00C876C1"/>
    <w:rsid w:val="00CB7CFD"/>
    <w:rsid w:val="00CD6851"/>
    <w:rsid w:val="00CE0211"/>
    <w:rsid w:val="00CE3147"/>
    <w:rsid w:val="00D04721"/>
    <w:rsid w:val="00D14356"/>
    <w:rsid w:val="00D17118"/>
    <w:rsid w:val="00D22210"/>
    <w:rsid w:val="00D3798B"/>
    <w:rsid w:val="00D46CE5"/>
    <w:rsid w:val="00D54F14"/>
    <w:rsid w:val="00D60759"/>
    <w:rsid w:val="00D66959"/>
    <w:rsid w:val="00D80A10"/>
    <w:rsid w:val="00DB24E9"/>
    <w:rsid w:val="00DE6D35"/>
    <w:rsid w:val="00E3160F"/>
    <w:rsid w:val="00E34F8D"/>
    <w:rsid w:val="00E946D3"/>
    <w:rsid w:val="00EF7F08"/>
    <w:rsid w:val="00F02FC6"/>
    <w:rsid w:val="00F0363D"/>
    <w:rsid w:val="00F13F54"/>
    <w:rsid w:val="00F43ABD"/>
    <w:rsid w:val="00F62154"/>
    <w:rsid w:val="00F70A1A"/>
    <w:rsid w:val="00F75A8B"/>
    <w:rsid w:val="00FF2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rFonts w:ascii="Arial" w:hAnsi="Arial"/>
      <w:kern w:val="1"/>
      <w:lang w:val="en-US" w:eastAsia="en-US"/>
    </w:rPr>
  </w:style>
  <w:style w:type="paragraph" w:styleId="Heading1">
    <w:name w:val="heading 1"/>
    <w:basedOn w:val="Normal"/>
    <w:next w:val="BodyText"/>
    <w:qFormat/>
    <w:pPr>
      <w:numPr>
        <w:numId w:val="1"/>
      </w:numPr>
      <w:tabs>
        <w:tab w:val="left" w:pos="2160"/>
        <w:tab w:val="right" w:pos="6480"/>
      </w:tabs>
      <w:spacing w:before="240" w:after="120" w:line="220" w:lineRule="atLeast"/>
      <w:ind w:left="158" w:firstLine="0"/>
      <w:outlineLvl w:val="0"/>
    </w:pPr>
    <w:rPr>
      <w:rFonts w:ascii="Arial Black" w:hAnsi="Arial Black" w:cs="Arial"/>
      <w:sz w:val="22"/>
      <w:szCs w:val="22"/>
    </w:rPr>
  </w:style>
  <w:style w:type="paragraph" w:styleId="Heading2">
    <w:name w:val="heading 2"/>
    <w:basedOn w:val="Normal"/>
    <w:next w:val="BodyText"/>
    <w:qFormat/>
    <w:pPr>
      <w:numPr>
        <w:ilvl w:val="1"/>
        <w:numId w:val="1"/>
      </w:numPr>
      <w:tabs>
        <w:tab w:val="left" w:pos="2160"/>
        <w:tab w:val="right" w:pos="6480"/>
      </w:tabs>
      <w:spacing w:before="120" w:after="60" w:line="220" w:lineRule="atLeast"/>
      <w:ind w:left="158" w:firstLine="0"/>
      <w:outlineLvl w:val="1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 w:cs="Wingdings"/>
      <w:sz w:val="22"/>
      <w:szCs w:val="22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Wingdings" w:hAnsi="Wingdings" w:cs="Wingdings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0">
    <w:name w:val="WW8Num3z0"/>
    <w:rPr>
      <w:rFonts w:ascii="Wingdings" w:hAnsi="Wingdings" w:cs="Wingdings"/>
      <w:sz w:val="22"/>
      <w:szCs w:val="22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0">
    <w:name w:val="WW8Num5z0"/>
    <w:rPr>
      <w:rFonts w:ascii="Wingdings" w:hAnsi="Wingdings" w:cs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6z0">
    <w:name w:val="WW8Num6z0"/>
    <w:rPr>
      <w:rFonts w:ascii="Wingdings" w:hAnsi="Wingdings" w:cs="Wingdings"/>
      <w:sz w:val="22"/>
      <w:szCs w:val="22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3">
    <w:name w:val="WW8Num6z3"/>
    <w:rPr>
      <w:rFonts w:ascii="Symbol" w:hAnsi="Symbol" w:cs="Symbol"/>
    </w:rPr>
  </w:style>
  <w:style w:type="character" w:customStyle="1" w:styleId="WW8Num7z0">
    <w:name w:val="WW8Num7z0"/>
    <w:rPr>
      <w:rFonts w:ascii="Wingdings" w:hAnsi="Wingdings" w:cs="Wingdings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3">
    <w:name w:val="WW8Num7z3"/>
    <w:rPr>
      <w:rFonts w:ascii="Symbol" w:hAnsi="Symbol" w:cs="Symbol"/>
    </w:rPr>
  </w:style>
  <w:style w:type="character" w:customStyle="1" w:styleId="WW8Num8z0">
    <w:name w:val="WW8Num8z0"/>
    <w:rPr>
      <w:rFonts w:ascii="Wingdings" w:hAnsi="Wingdings" w:cs="Wingdings"/>
      <w:sz w:val="22"/>
      <w:szCs w:val="22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3">
    <w:name w:val="WW8Num8z3"/>
    <w:rPr>
      <w:rFonts w:ascii="Symbol" w:hAnsi="Symbol" w:cs="Symbol"/>
    </w:rPr>
  </w:style>
  <w:style w:type="character" w:customStyle="1" w:styleId="WW8Num9z0">
    <w:name w:val="WW8Num9z0"/>
    <w:rPr>
      <w:rFonts w:ascii="Wingdings" w:hAnsi="Wingdings" w:cs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3">
    <w:name w:val="WW8Num9z3"/>
    <w:rPr>
      <w:rFonts w:ascii="Symbol" w:hAnsi="Symbol" w:cs="Symbol"/>
    </w:rPr>
  </w:style>
  <w:style w:type="character" w:customStyle="1" w:styleId="WW8Num10z0">
    <w:name w:val="WW8Num10z0"/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YourNameChar">
    <w:name w:val="Your Name Char"/>
    <w:rPr>
      <w:rFonts w:ascii="Arial Black" w:hAnsi="Arial Black" w:cs="Arial Black"/>
      <w:sz w:val="28"/>
      <w:szCs w:val="28"/>
      <w:lang w:val="en-US" w:eastAsia="en-US" w:bidi="ar-SA"/>
    </w:rPr>
  </w:style>
  <w:style w:type="character" w:styleId="Hyperlink">
    <w:name w:val="Hyperlink"/>
    <w:rPr>
      <w:color w:val="0000FF"/>
      <w:u w:val="single"/>
    </w:rPr>
  </w:style>
  <w:style w:type="character" w:customStyle="1" w:styleId="BalloonTextChar">
    <w:name w:val="Balloon Text Char"/>
    <w:rPr>
      <w:rFonts w:ascii="Tahoma" w:hAnsi="Tahoma" w:cs="Tahoma"/>
      <w:sz w:val="16"/>
      <w:szCs w:val="16"/>
      <w:lang w:val="en-US" w:eastAsia="en-US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Courier New"/>
    </w:rPr>
  </w:style>
  <w:style w:type="character" w:customStyle="1" w:styleId="ListLabel22">
    <w:name w:val="ListLabel 22"/>
    <w:rPr>
      <w:rFonts w:cs="Courier New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Courier New"/>
    </w:rPr>
  </w:style>
  <w:style w:type="character" w:customStyle="1" w:styleId="ListLabel25">
    <w:name w:val="ListLabel 25"/>
    <w:rPr>
      <w:rFonts w:cs="Courier New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Courier New"/>
    </w:rPr>
  </w:style>
  <w:style w:type="character" w:customStyle="1" w:styleId="ListLabel28">
    <w:name w:val="ListLabel 28"/>
    <w:rPr>
      <w:rFonts w:cs="Courier New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Courier New"/>
    </w:rPr>
  </w:style>
  <w:style w:type="character" w:customStyle="1" w:styleId="ListLabel31">
    <w:name w:val="ListLabel 31"/>
    <w:rPr>
      <w:rFonts w:cs="Courier New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Courier New"/>
    </w:rPr>
  </w:style>
  <w:style w:type="character" w:customStyle="1" w:styleId="ListLabel34">
    <w:name w:val="ListLabel 34"/>
    <w:rPr>
      <w:rFonts w:cs="Courier New"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Courier New"/>
    </w:rPr>
  </w:style>
  <w:style w:type="character" w:customStyle="1" w:styleId="ListLabel37">
    <w:name w:val="ListLabel 37"/>
    <w:rPr>
      <w:rFonts w:cs="Courier New"/>
    </w:rPr>
  </w:style>
  <w:style w:type="character" w:customStyle="1" w:styleId="ListLabel38">
    <w:name w:val="ListLabel 38"/>
    <w:rPr>
      <w:rFonts w:cs="Courier New"/>
    </w:rPr>
  </w:style>
  <w:style w:type="character" w:customStyle="1" w:styleId="ListLabel39">
    <w:name w:val="ListLabel 39"/>
    <w:rPr>
      <w:rFonts w:cs="Courier New"/>
    </w:rPr>
  </w:style>
  <w:style w:type="character" w:customStyle="1" w:styleId="ListLabel40">
    <w:name w:val="ListLabel 40"/>
    <w:rPr>
      <w:rFonts w:cs="Courier New"/>
    </w:rPr>
  </w:style>
  <w:style w:type="character" w:customStyle="1" w:styleId="ListLabel41">
    <w:name w:val="ListLabel 41"/>
    <w:rPr>
      <w:rFonts w:cs="Courier New"/>
    </w:rPr>
  </w:style>
  <w:style w:type="character" w:customStyle="1" w:styleId="ListLabel42">
    <w:name w:val="ListLabel 42"/>
    <w:rPr>
      <w:rFonts w:cs="Courier New"/>
    </w:rPr>
  </w:style>
  <w:style w:type="character" w:customStyle="1" w:styleId="ListLabel43">
    <w:name w:val="ListLabel 43"/>
    <w:rPr>
      <w:rFonts w:cs="Courier New"/>
    </w:rPr>
  </w:style>
  <w:style w:type="character" w:customStyle="1" w:styleId="ListLabel44">
    <w:name w:val="ListLabel 44"/>
    <w:rPr>
      <w:rFonts w:cs="Courier New"/>
    </w:rPr>
  </w:style>
  <w:style w:type="character" w:customStyle="1" w:styleId="ListLabel45">
    <w:name w:val="ListLabel 45"/>
    <w:rPr>
      <w:rFonts w:cs="Courier New"/>
    </w:rPr>
  </w:style>
  <w:style w:type="character" w:customStyle="1" w:styleId="ListLabel46">
    <w:name w:val="ListLabel 46"/>
    <w:rPr>
      <w:rFonts w:cs="Courier New"/>
    </w:rPr>
  </w:style>
  <w:style w:type="character" w:customStyle="1" w:styleId="ListLabel47">
    <w:name w:val="ListLabel 47"/>
    <w:rPr>
      <w:rFonts w:cs="Courier New"/>
    </w:rPr>
  </w:style>
  <w:style w:type="character" w:customStyle="1" w:styleId="ListLabel48">
    <w:name w:val="ListLabel 48"/>
    <w:rPr>
      <w:rFonts w:cs="Courier New"/>
    </w:rPr>
  </w:style>
  <w:style w:type="character" w:customStyle="1" w:styleId="ListLabel49">
    <w:name w:val="ListLabel 49"/>
    <w:rPr>
      <w:rFonts w:cs="Courier New"/>
    </w:rPr>
  </w:style>
  <w:style w:type="character" w:customStyle="1" w:styleId="ListLabel50">
    <w:name w:val="ListLabel 50"/>
    <w:rPr>
      <w:rFonts w:cs="Courier New"/>
    </w:rPr>
  </w:style>
  <w:style w:type="character" w:customStyle="1" w:styleId="ListLabel51">
    <w:name w:val="ListLabel 51"/>
    <w:rPr>
      <w:rFonts w:cs="Courier New"/>
    </w:rPr>
  </w:style>
  <w:style w:type="character" w:customStyle="1" w:styleId="ListLabel52">
    <w:name w:val="ListLabel 52"/>
    <w:rPr>
      <w:rFonts w:cs="Courier New"/>
    </w:rPr>
  </w:style>
  <w:style w:type="character" w:customStyle="1" w:styleId="ListLabel53">
    <w:name w:val="ListLabel 53"/>
    <w:rPr>
      <w:rFonts w:cs="Courier New"/>
    </w:rPr>
  </w:style>
  <w:style w:type="character" w:customStyle="1" w:styleId="ListLabel54">
    <w:name w:val="ListLabel 54"/>
    <w:rPr>
      <w:rFonts w:cs="Courier New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before="60" w:after="60" w:line="220" w:lineRule="atLeast"/>
      <w:ind w:left="158"/>
      <w:jc w:val="both"/>
    </w:pPr>
    <w:rPr>
      <w:spacing w:val="-5"/>
    </w:r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BulletedList">
    <w:name w:val="Bulleted List"/>
    <w:basedOn w:val="BodyText"/>
  </w:style>
  <w:style w:type="paragraph" w:customStyle="1" w:styleId="BodyText1">
    <w:name w:val="Body Text 1"/>
    <w:pPr>
      <w:suppressAutoHyphens/>
      <w:spacing w:before="60" w:after="60"/>
      <w:ind w:left="158"/>
    </w:pPr>
    <w:rPr>
      <w:rFonts w:ascii="Arial" w:hAnsi="Arial"/>
      <w:spacing w:val="-5"/>
      <w:kern w:val="1"/>
      <w:lang w:val="en-US" w:eastAsia="en-US"/>
    </w:rPr>
  </w:style>
  <w:style w:type="paragraph" w:customStyle="1" w:styleId="ContactInfo">
    <w:name w:val="Contact Info"/>
    <w:basedOn w:val="Normal"/>
    <w:next w:val="BodyText"/>
    <w:pPr>
      <w:jc w:val="right"/>
    </w:pPr>
    <w:rPr>
      <w:szCs w:val="22"/>
    </w:rPr>
  </w:style>
  <w:style w:type="paragraph" w:customStyle="1" w:styleId="YourName">
    <w:name w:val="Your Name"/>
    <w:basedOn w:val="Normal"/>
    <w:next w:val="Normal"/>
    <w:pPr>
      <w:spacing w:after="60" w:line="220" w:lineRule="atLeast"/>
      <w:jc w:val="right"/>
    </w:pPr>
    <w:rPr>
      <w:rFonts w:ascii="Arial Black" w:hAnsi="Arial Black" w:cs="Arial Black"/>
      <w:sz w:val="28"/>
      <w:szCs w:val="28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Header">
    <w:name w:val="header"/>
    <w:basedOn w:val="Normal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BE655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BE655F"/>
    <w:rPr>
      <w:rFonts w:ascii="Arial" w:hAnsi="Arial"/>
      <w:kern w:val="1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A2FB7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rFonts w:ascii="Arial" w:hAnsi="Arial"/>
      <w:kern w:val="1"/>
      <w:lang w:val="en-US" w:eastAsia="en-US"/>
    </w:rPr>
  </w:style>
  <w:style w:type="paragraph" w:styleId="Heading1">
    <w:name w:val="heading 1"/>
    <w:basedOn w:val="Normal"/>
    <w:next w:val="BodyText"/>
    <w:qFormat/>
    <w:pPr>
      <w:numPr>
        <w:numId w:val="1"/>
      </w:numPr>
      <w:tabs>
        <w:tab w:val="left" w:pos="2160"/>
        <w:tab w:val="right" w:pos="6480"/>
      </w:tabs>
      <w:spacing w:before="240" w:after="120" w:line="220" w:lineRule="atLeast"/>
      <w:ind w:left="158" w:firstLine="0"/>
      <w:outlineLvl w:val="0"/>
    </w:pPr>
    <w:rPr>
      <w:rFonts w:ascii="Arial Black" w:hAnsi="Arial Black" w:cs="Arial"/>
      <w:sz w:val="22"/>
      <w:szCs w:val="22"/>
    </w:rPr>
  </w:style>
  <w:style w:type="paragraph" w:styleId="Heading2">
    <w:name w:val="heading 2"/>
    <w:basedOn w:val="Normal"/>
    <w:next w:val="BodyText"/>
    <w:qFormat/>
    <w:pPr>
      <w:numPr>
        <w:ilvl w:val="1"/>
        <w:numId w:val="1"/>
      </w:numPr>
      <w:tabs>
        <w:tab w:val="left" w:pos="2160"/>
        <w:tab w:val="right" w:pos="6480"/>
      </w:tabs>
      <w:spacing w:before="120" w:after="60" w:line="220" w:lineRule="atLeast"/>
      <w:ind w:left="158" w:firstLine="0"/>
      <w:outlineLvl w:val="1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 w:cs="Wingdings"/>
      <w:sz w:val="22"/>
      <w:szCs w:val="22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Wingdings" w:hAnsi="Wingdings" w:cs="Wingdings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0">
    <w:name w:val="WW8Num3z0"/>
    <w:rPr>
      <w:rFonts w:ascii="Wingdings" w:hAnsi="Wingdings" w:cs="Wingdings"/>
      <w:sz w:val="22"/>
      <w:szCs w:val="22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0">
    <w:name w:val="WW8Num5z0"/>
    <w:rPr>
      <w:rFonts w:ascii="Wingdings" w:hAnsi="Wingdings" w:cs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6z0">
    <w:name w:val="WW8Num6z0"/>
    <w:rPr>
      <w:rFonts w:ascii="Wingdings" w:hAnsi="Wingdings" w:cs="Wingdings"/>
      <w:sz w:val="22"/>
      <w:szCs w:val="22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3">
    <w:name w:val="WW8Num6z3"/>
    <w:rPr>
      <w:rFonts w:ascii="Symbol" w:hAnsi="Symbol" w:cs="Symbol"/>
    </w:rPr>
  </w:style>
  <w:style w:type="character" w:customStyle="1" w:styleId="WW8Num7z0">
    <w:name w:val="WW8Num7z0"/>
    <w:rPr>
      <w:rFonts w:ascii="Wingdings" w:hAnsi="Wingdings" w:cs="Wingdings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3">
    <w:name w:val="WW8Num7z3"/>
    <w:rPr>
      <w:rFonts w:ascii="Symbol" w:hAnsi="Symbol" w:cs="Symbol"/>
    </w:rPr>
  </w:style>
  <w:style w:type="character" w:customStyle="1" w:styleId="WW8Num8z0">
    <w:name w:val="WW8Num8z0"/>
    <w:rPr>
      <w:rFonts w:ascii="Wingdings" w:hAnsi="Wingdings" w:cs="Wingdings"/>
      <w:sz w:val="22"/>
      <w:szCs w:val="22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3">
    <w:name w:val="WW8Num8z3"/>
    <w:rPr>
      <w:rFonts w:ascii="Symbol" w:hAnsi="Symbol" w:cs="Symbol"/>
    </w:rPr>
  </w:style>
  <w:style w:type="character" w:customStyle="1" w:styleId="WW8Num9z0">
    <w:name w:val="WW8Num9z0"/>
    <w:rPr>
      <w:rFonts w:ascii="Wingdings" w:hAnsi="Wingdings" w:cs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3">
    <w:name w:val="WW8Num9z3"/>
    <w:rPr>
      <w:rFonts w:ascii="Symbol" w:hAnsi="Symbol" w:cs="Symbol"/>
    </w:rPr>
  </w:style>
  <w:style w:type="character" w:customStyle="1" w:styleId="WW8Num10z0">
    <w:name w:val="WW8Num10z0"/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YourNameChar">
    <w:name w:val="Your Name Char"/>
    <w:rPr>
      <w:rFonts w:ascii="Arial Black" w:hAnsi="Arial Black" w:cs="Arial Black"/>
      <w:sz w:val="28"/>
      <w:szCs w:val="28"/>
      <w:lang w:val="en-US" w:eastAsia="en-US" w:bidi="ar-SA"/>
    </w:rPr>
  </w:style>
  <w:style w:type="character" w:styleId="Hyperlink">
    <w:name w:val="Hyperlink"/>
    <w:rPr>
      <w:color w:val="0000FF"/>
      <w:u w:val="single"/>
    </w:rPr>
  </w:style>
  <w:style w:type="character" w:customStyle="1" w:styleId="BalloonTextChar">
    <w:name w:val="Balloon Text Char"/>
    <w:rPr>
      <w:rFonts w:ascii="Tahoma" w:hAnsi="Tahoma" w:cs="Tahoma"/>
      <w:sz w:val="16"/>
      <w:szCs w:val="16"/>
      <w:lang w:val="en-US" w:eastAsia="en-US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Courier New"/>
    </w:rPr>
  </w:style>
  <w:style w:type="character" w:customStyle="1" w:styleId="ListLabel22">
    <w:name w:val="ListLabel 22"/>
    <w:rPr>
      <w:rFonts w:cs="Courier New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Courier New"/>
    </w:rPr>
  </w:style>
  <w:style w:type="character" w:customStyle="1" w:styleId="ListLabel25">
    <w:name w:val="ListLabel 25"/>
    <w:rPr>
      <w:rFonts w:cs="Courier New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Courier New"/>
    </w:rPr>
  </w:style>
  <w:style w:type="character" w:customStyle="1" w:styleId="ListLabel28">
    <w:name w:val="ListLabel 28"/>
    <w:rPr>
      <w:rFonts w:cs="Courier New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Courier New"/>
    </w:rPr>
  </w:style>
  <w:style w:type="character" w:customStyle="1" w:styleId="ListLabel31">
    <w:name w:val="ListLabel 31"/>
    <w:rPr>
      <w:rFonts w:cs="Courier New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Courier New"/>
    </w:rPr>
  </w:style>
  <w:style w:type="character" w:customStyle="1" w:styleId="ListLabel34">
    <w:name w:val="ListLabel 34"/>
    <w:rPr>
      <w:rFonts w:cs="Courier New"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Courier New"/>
    </w:rPr>
  </w:style>
  <w:style w:type="character" w:customStyle="1" w:styleId="ListLabel37">
    <w:name w:val="ListLabel 37"/>
    <w:rPr>
      <w:rFonts w:cs="Courier New"/>
    </w:rPr>
  </w:style>
  <w:style w:type="character" w:customStyle="1" w:styleId="ListLabel38">
    <w:name w:val="ListLabel 38"/>
    <w:rPr>
      <w:rFonts w:cs="Courier New"/>
    </w:rPr>
  </w:style>
  <w:style w:type="character" w:customStyle="1" w:styleId="ListLabel39">
    <w:name w:val="ListLabel 39"/>
    <w:rPr>
      <w:rFonts w:cs="Courier New"/>
    </w:rPr>
  </w:style>
  <w:style w:type="character" w:customStyle="1" w:styleId="ListLabel40">
    <w:name w:val="ListLabel 40"/>
    <w:rPr>
      <w:rFonts w:cs="Courier New"/>
    </w:rPr>
  </w:style>
  <w:style w:type="character" w:customStyle="1" w:styleId="ListLabel41">
    <w:name w:val="ListLabel 41"/>
    <w:rPr>
      <w:rFonts w:cs="Courier New"/>
    </w:rPr>
  </w:style>
  <w:style w:type="character" w:customStyle="1" w:styleId="ListLabel42">
    <w:name w:val="ListLabel 42"/>
    <w:rPr>
      <w:rFonts w:cs="Courier New"/>
    </w:rPr>
  </w:style>
  <w:style w:type="character" w:customStyle="1" w:styleId="ListLabel43">
    <w:name w:val="ListLabel 43"/>
    <w:rPr>
      <w:rFonts w:cs="Courier New"/>
    </w:rPr>
  </w:style>
  <w:style w:type="character" w:customStyle="1" w:styleId="ListLabel44">
    <w:name w:val="ListLabel 44"/>
    <w:rPr>
      <w:rFonts w:cs="Courier New"/>
    </w:rPr>
  </w:style>
  <w:style w:type="character" w:customStyle="1" w:styleId="ListLabel45">
    <w:name w:val="ListLabel 45"/>
    <w:rPr>
      <w:rFonts w:cs="Courier New"/>
    </w:rPr>
  </w:style>
  <w:style w:type="character" w:customStyle="1" w:styleId="ListLabel46">
    <w:name w:val="ListLabel 46"/>
    <w:rPr>
      <w:rFonts w:cs="Courier New"/>
    </w:rPr>
  </w:style>
  <w:style w:type="character" w:customStyle="1" w:styleId="ListLabel47">
    <w:name w:val="ListLabel 47"/>
    <w:rPr>
      <w:rFonts w:cs="Courier New"/>
    </w:rPr>
  </w:style>
  <w:style w:type="character" w:customStyle="1" w:styleId="ListLabel48">
    <w:name w:val="ListLabel 48"/>
    <w:rPr>
      <w:rFonts w:cs="Courier New"/>
    </w:rPr>
  </w:style>
  <w:style w:type="character" w:customStyle="1" w:styleId="ListLabel49">
    <w:name w:val="ListLabel 49"/>
    <w:rPr>
      <w:rFonts w:cs="Courier New"/>
    </w:rPr>
  </w:style>
  <w:style w:type="character" w:customStyle="1" w:styleId="ListLabel50">
    <w:name w:val="ListLabel 50"/>
    <w:rPr>
      <w:rFonts w:cs="Courier New"/>
    </w:rPr>
  </w:style>
  <w:style w:type="character" w:customStyle="1" w:styleId="ListLabel51">
    <w:name w:val="ListLabel 51"/>
    <w:rPr>
      <w:rFonts w:cs="Courier New"/>
    </w:rPr>
  </w:style>
  <w:style w:type="character" w:customStyle="1" w:styleId="ListLabel52">
    <w:name w:val="ListLabel 52"/>
    <w:rPr>
      <w:rFonts w:cs="Courier New"/>
    </w:rPr>
  </w:style>
  <w:style w:type="character" w:customStyle="1" w:styleId="ListLabel53">
    <w:name w:val="ListLabel 53"/>
    <w:rPr>
      <w:rFonts w:cs="Courier New"/>
    </w:rPr>
  </w:style>
  <w:style w:type="character" w:customStyle="1" w:styleId="ListLabel54">
    <w:name w:val="ListLabel 54"/>
    <w:rPr>
      <w:rFonts w:cs="Courier New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before="60" w:after="60" w:line="220" w:lineRule="atLeast"/>
      <w:ind w:left="158"/>
      <w:jc w:val="both"/>
    </w:pPr>
    <w:rPr>
      <w:spacing w:val="-5"/>
    </w:r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BulletedList">
    <w:name w:val="Bulleted List"/>
    <w:basedOn w:val="BodyText"/>
  </w:style>
  <w:style w:type="paragraph" w:customStyle="1" w:styleId="BodyText1">
    <w:name w:val="Body Text 1"/>
    <w:pPr>
      <w:suppressAutoHyphens/>
      <w:spacing w:before="60" w:after="60"/>
      <w:ind w:left="158"/>
    </w:pPr>
    <w:rPr>
      <w:rFonts w:ascii="Arial" w:hAnsi="Arial"/>
      <w:spacing w:val="-5"/>
      <w:kern w:val="1"/>
      <w:lang w:val="en-US" w:eastAsia="en-US"/>
    </w:rPr>
  </w:style>
  <w:style w:type="paragraph" w:customStyle="1" w:styleId="ContactInfo">
    <w:name w:val="Contact Info"/>
    <w:basedOn w:val="Normal"/>
    <w:next w:val="BodyText"/>
    <w:pPr>
      <w:jc w:val="right"/>
    </w:pPr>
    <w:rPr>
      <w:szCs w:val="22"/>
    </w:rPr>
  </w:style>
  <w:style w:type="paragraph" w:customStyle="1" w:styleId="YourName">
    <w:name w:val="Your Name"/>
    <w:basedOn w:val="Normal"/>
    <w:next w:val="Normal"/>
    <w:pPr>
      <w:spacing w:after="60" w:line="220" w:lineRule="atLeast"/>
      <w:jc w:val="right"/>
    </w:pPr>
    <w:rPr>
      <w:rFonts w:ascii="Arial Black" w:hAnsi="Arial Black" w:cs="Arial Black"/>
      <w:sz w:val="28"/>
      <w:szCs w:val="28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Header">
    <w:name w:val="header"/>
    <w:basedOn w:val="Normal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BE655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BE655F"/>
    <w:rPr>
      <w:rFonts w:ascii="Arial" w:hAnsi="Arial"/>
      <w:kern w:val="1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A2F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A6A3CE-D577-4D6A-B56A-5D819E7889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Links>
    <vt:vector size="6" baseType="variant">
      <vt:variant>
        <vt:i4>7667716</vt:i4>
      </vt:variant>
      <vt:variant>
        <vt:i4>0</vt:i4>
      </vt:variant>
      <vt:variant>
        <vt:i4>0</vt:i4>
      </vt:variant>
      <vt:variant>
        <vt:i4>5</vt:i4>
      </vt:variant>
      <vt:variant>
        <vt:lpwstr>mailto:aarthi870@gmail.com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Ayana Bhaskaran</dc:creator>
  <cp:lastModifiedBy>USER</cp:lastModifiedBy>
  <cp:revision>2</cp:revision>
  <cp:lastPrinted>2023-09-27T06:58:00Z</cp:lastPrinted>
  <dcterms:created xsi:type="dcterms:W3CDTF">2023-10-21T19:19:00Z</dcterms:created>
  <dcterms:modified xsi:type="dcterms:W3CDTF">2023-10-21T19:19:00Z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 Corporation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_TemplateID">
    <vt:lpwstr>TC060915071033</vt:lpwstr>
  </property>
</Properties>
</file>